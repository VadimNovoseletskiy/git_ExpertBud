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74D43" w:rsidRPr="005B78AB" w:rsidRDefault="006323C4">
      <w:pPr>
        <w:jc w:val="center"/>
        <w:rPr>
          <w:b/>
          <w:bCs/>
          <w:lang w:val="uk-UA"/>
        </w:rPr>
      </w:pPr>
      <w:r w:rsidRPr="00B423BF">
        <w:rPr>
          <w:noProof/>
          <w:lang w:eastAsia="ru-RU"/>
        </w:rPr>
        <w:drawing>
          <wp:inline distT="0" distB="0" distL="0" distR="0">
            <wp:extent cx="6781800" cy="1476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4D43" w:rsidRPr="005B78AB">
        <w:rPr>
          <w:b/>
          <w:sz w:val="28"/>
          <w:szCs w:val="28"/>
          <w:u w:val="single"/>
          <w:lang w:val="uk-UA"/>
        </w:rPr>
        <w:t>ПЕРЕЛІК ДОКУМЕНТІВ</w:t>
      </w:r>
    </w:p>
    <w:p w:rsidR="00774D43" w:rsidRPr="007A6EBF" w:rsidRDefault="00774D43" w:rsidP="007A6EBF">
      <w:pPr>
        <w:jc w:val="both"/>
        <w:rPr>
          <w:b/>
          <w:bCs/>
          <w:lang w:val="uk-UA"/>
        </w:rPr>
      </w:pPr>
      <w:r w:rsidRPr="005B78AB">
        <w:rPr>
          <w:b/>
          <w:bCs/>
          <w:lang w:val="uk-UA"/>
        </w:rPr>
        <w:t>Для проведення експертизи проекту будівництва за всіма напрямками</w:t>
      </w:r>
      <w:r w:rsidR="007A6EBF" w:rsidRPr="005B78AB">
        <w:rPr>
          <w:b/>
          <w:bCs/>
          <w:lang w:val="uk-UA"/>
        </w:rPr>
        <w:t xml:space="preserve"> (комплексна) замовник</w:t>
      </w:r>
      <w:r w:rsidR="007A6EBF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будівництва</w:t>
      </w:r>
      <w:r w:rsidR="007A6EBF">
        <w:rPr>
          <w:b/>
          <w:bCs/>
          <w:lang w:val="uk-UA"/>
        </w:rPr>
        <w:t xml:space="preserve"> </w:t>
      </w:r>
      <w:r>
        <w:rPr>
          <w:b/>
          <w:bCs/>
          <w:lang w:val="uk-UA"/>
        </w:rPr>
        <w:t>(або генпроектувальник за листом делегуванням повноважень для проходження і отримання експертного звіту експертизи та її оплати) повинен надати: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Анкета Замовника.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Лист-звернення  (Заява) до директора.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Реєстр документів, які надаються для проведення експертизи.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Копію паспорта замовника (для фізичних осіб).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Копію ідентифікаційного номера (для фізичних осіб).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Копію свідоцтва про державну реєстрацію або Виписки з ЄДРПОУ.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Копію довідки ЄДРПОУ.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Копії свідоцтва платника ПДВ або свідоцтва платника єдиного податку (якщо замовник не є платником ПДВ - надається відповідний лист на ім'я директора).</w:t>
      </w:r>
      <w:bookmarkStart w:id="0" w:name="_GoBack"/>
      <w:bookmarkEnd w:id="0"/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Кошторисна документація (тільки зведений кошторис - якщо будівництво здійснюється за кошти інвестора і виконання експертизи кошторисної частини проекту будівництва є необов’язковим). Кошторисна документація надається у паперовому виді та електронному вигляді (</w:t>
      </w:r>
      <w:r>
        <w:t>.</w:t>
      </w:r>
      <w:r>
        <w:rPr>
          <w:lang w:val="en-US"/>
        </w:rPr>
        <w:t>ims</w:t>
      </w:r>
      <w:r>
        <w:rPr>
          <w:lang w:val="uk-UA"/>
        </w:rPr>
        <w:t xml:space="preserve"> </w:t>
      </w:r>
      <w:r>
        <w:t xml:space="preserve">) </w:t>
      </w:r>
      <w:r>
        <w:rPr>
          <w:lang w:val="uk-UA"/>
        </w:rPr>
        <w:t xml:space="preserve">+ зведений кошторис </w:t>
      </w:r>
      <w:r>
        <w:t>(.</w:t>
      </w:r>
      <w:r>
        <w:rPr>
          <w:lang w:val="en-US"/>
        </w:rPr>
        <w:t>doc</w:t>
      </w:r>
      <w:r w:rsidR="000F5539">
        <w:rPr>
          <w:lang w:val="uk-UA"/>
        </w:rPr>
        <w:t>)</w:t>
      </w:r>
      <w:r>
        <w:rPr>
          <w:lang w:val="uk-UA"/>
        </w:rPr>
        <w:t>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Проектна документація, оформлена відповідно до вимог державних стандартів, згідно ДБН А 2.2-3-2014 у паперовому (3 екземпляри) та електронному вигляді (.</w:t>
      </w:r>
      <w:r>
        <w:rPr>
          <w:lang w:val="en-US"/>
        </w:rPr>
        <w:t>pdf</w:t>
      </w:r>
      <w:r>
        <w:rPr>
          <w:lang w:val="uk-UA"/>
        </w:rPr>
        <w:t>), ПЗ електронному вигляді (.doc) (обов'язково!!!).*</w:t>
      </w:r>
    </w:p>
    <w:p w:rsidR="00774D43" w:rsidRDefault="00774D43">
      <w:pPr>
        <w:numPr>
          <w:ilvl w:val="0"/>
          <w:numId w:val="1"/>
        </w:numPr>
        <w:rPr>
          <w:lang w:val="uk-UA"/>
        </w:rPr>
      </w:pPr>
      <w:r>
        <w:rPr>
          <w:lang w:val="uk-UA"/>
        </w:rPr>
        <w:t>Довідка від проектувальника з  визначення</w:t>
      </w:r>
      <w:r w:rsidR="00E429DF">
        <w:rPr>
          <w:lang w:val="uk-UA"/>
        </w:rPr>
        <w:t xml:space="preserve">м (розрахунком) класу наслідків (відповідальності) </w:t>
      </w:r>
      <w:r>
        <w:rPr>
          <w:lang w:val="uk-UA"/>
        </w:rPr>
        <w:t>(обов'язково!!!).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 xml:space="preserve">Копії вихідних даних, </w:t>
      </w:r>
      <w:r>
        <w:rPr>
          <w:u w:val="single"/>
          <w:lang w:val="uk-UA"/>
        </w:rPr>
        <w:t>завірені замовником</w:t>
      </w:r>
      <w:r>
        <w:rPr>
          <w:lang w:val="uk-UA"/>
        </w:rPr>
        <w:t xml:space="preserve"> будівництва, згідно статті 29 ЗУ «Про регулювання містобудівної діяльності», ДБН А.2.2-3-2014 додаток А </w:t>
      </w:r>
    </w:p>
    <w:p w:rsidR="00774D43" w:rsidRDefault="00774D43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завдання на проектування</w:t>
      </w:r>
    </w:p>
    <w:p w:rsidR="00774D43" w:rsidRDefault="00774D43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копія містобудівних умов і обмежень, завірена печаткою Замовника і підписом “копія вірна”,</w:t>
      </w:r>
    </w:p>
    <w:p w:rsidR="00774D43" w:rsidRDefault="00774D43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копія документів на земельну ділянку, завірена печаткою Зам</w:t>
      </w:r>
      <w:r w:rsidR="00901B50">
        <w:rPr>
          <w:lang w:val="uk-UA"/>
        </w:rPr>
        <w:t>овника і підписом “копія вірна”</w:t>
      </w:r>
      <w:r w:rsidR="00901B50" w:rsidRPr="00901B50">
        <w:t xml:space="preserve"> + </w:t>
      </w:r>
      <w:r w:rsidR="00901B50">
        <w:rPr>
          <w:lang w:val="uk-UA"/>
        </w:rPr>
        <w:t>кадастровий план;</w:t>
      </w:r>
    </w:p>
    <w:p w:rsidR="00774D43" w:rsidRDefault="00774D43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>копія виписки з рішення сесії про найменування об’єкту, що проектується</w:t>
      </w:r>
    </w:p>
    <w:p w:rsidR="00774D43" w:rsidRDefault="00774D43">
      <w:pPr>
        <w:numPr>
          <w:ilvl w:val="0"/>
          <w:numId w:val="2"/>
        </w:numPr>
        <w:jc w:val="both"/>
        <w:rPr>
          <w:lang w:val="uk-UA"/>
        </w:rPr>
      </w:pPr>
      <w:r>
        <w:rPr>
          <w:lang w:val="uk-UA"/>
        </w:rPr>
        <w:t xml:space="preserve">копії технічних умов та договорів на інженерне постачання. </w:t>
      </w:r>
    </w:p>
    <w:p w:rsidR="00774D43" w:rsidRDefault="00F14F26" w:rsidP="00F14F26">
      <w:pPr>
        <w:rPr>
          <w:lang w:val="uk-UA"/>
        </w:rPr>
      </w:pPr>
      <w:r w:rsidRPr="00F14F26">
        <w:t xml:space="preserve">           </w:t>
      </w:r>
      <w:r w:rsidR="00774D43">
        <w:rPr>
          <w:lang w:val="uk-UA"/>
        </w:rPr>
        <w:t>Для АЗС, АЗГС потрібні технічні умови власника дороги на примикання під'їзду до газозаправочного пункту, згідно вимог п.10.2 ДСТУ Н Б А.2.2-10:2012 р. та ДБН А.2.2-3:2014.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Копія кваліфікаційного сертифікату ГАП (ГІП) та інженерів-проектувальників, завірена підписом т</w:t>
      </w:r>
      <w:r w:rsidR="00901B50">
        <w:rPr>
          <w:lang w:val="uk-UA"/>
        </w:rPr>
        <w:t>а печаткою власника сертифікату, наказ про призначення ГАП (ГІП).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За необхідністю довіреність, копія паспорту та ІПН особи, на яку оформлена довіреність.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Договір на розробку проектної документації.</w:t>
      </w:r>
    </w:p>
    <w:p w:rsidR="00774D43" w:rsidRDefault="00774D43">
      <w:pPr>
        <w:jc w:val="center"/>
        <w:rPr>
          <w:b/>
          <w:bCs/>
          <w:lang w:val="uk-UA"/>
        </w:rPr>
      </w:pPr>
      <w:r>
        <w:rPr>
          <w:lang w:val="uk-UA"/>
        </w:rPr>
        <w:t xml:space="preserve"> </w:t>
      </w:r>
      <w:r>
        <w:rPr>
          <w:b/>
          <w:bCs/>
          <w:lang w:val="uk-UA"/>
        </w:rPr>
        <w:t xml:space="preserve">ПРИ РЕКОНСТРУКЦІЇ АБО КАПІТАЛЬНОМУ РЕМОНТІ </w:t>
      </w:r>
    </w:p>
    <w:p w:rsidR="00774D43" w:rsidRDefault="00774D43">
      <w:pPr>
        <w:jc w:val="center"/>
        <w:rPr>
          <w:lang w:val="uk-UA"/>
        </w:rPr>
      </w:pPr>
      <w:r>
        <w:rPr>
          <w:b/>
          <w:bCs/>
          <w:lang w:val="uk-UA"/>
        </w:rPr>
        <w:t>(додатково до переліку повинні надати)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Копія технічного паспорта на об’єкт, якщо виконується реконструкція, завірена печаткою Замовника і підписом “копія вірна” (при наявності).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Технічний звіт за результатами експертного обстеження технічного стану існуючої будівлі чи споруди обов’язково у разі реконструкції, капремонту чи технічного переоснащення.</w:t>
      </w:r>
    </w:p>
    <w:p w:rsidR="00774D43" w:rsidRDefault="00774D43">
      <w:pPr>
        <w:numPr>
          <w:ilvl w:val="0"/>
          <w:numId w:val="1"/>
        </w:numPr>
        <w:jc w:val="both"/>
        <w:rPr>
          <w:lang w:val="uk-UA"/>
        </w:rPr>
      </w:pPr>
      <w:r>
        <w:rPr>
          <w:lang w:val="uk-UA"/>
        </w:rPr>
        <w:t>Обмірювальні креслення, відомості про послідовність перенесення діючих інженерних мереж та комунікацій обов’язково у разі реконструкції, капремонту чи технічного переоснащення.</w:t>
      </w:r>
    </w:p>
    <w:p w:rsidR="00774D43" w:rsidRDefault="00774D43">
      <w:pPr>
        <w:numPr>
          <w:ilvl w:val="0"/>
          <w:numId w:val="1"/>
        </w:numPr>
        <w:jc w:val="both"/>
        <w:rPr>
          <w:b/>
          <w:bCs/>
          <w:i/>
          <w:iCs/>
          <w:sz w:val="28"/>
          <w:szCs w:val="28"/>
          <w:lang w:val="uk-UA"/>
        </w:rPr>
      </w:pPr>
      <w:r>
        <w:rPr>
          <w:lang w:val="uk-UA"/>
        </w:rPr>
        <w:t xml:space="preserve">Перелік матеріалів та обладнання, </w:t>
      </w:r>
      <w:r>
        <w:rPr>
          <w:u w:val="single"/>
          <w:lang w:val="uk-UA"/>
        </w:rPr>
        <w:t>погоджений замовником</w:t>
      </w:r>
      <w:r>
        <w:rPr>
          <w:lang w:val="uk-UA"/>
        </w:rPr>
        <w:t xml:space="preserve"> будівництва.</w:t>
      </w:r>
    </w:p>
    <w:p w:rsidR="00774D43" w:rsidRDefault="00774D43">
      <w:pPr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Усі копії мають бути завірені написом “Згідно з оригіналом” та завірені підписом та печаткою відповідальної особи!!!</w:t>
      </w:r>
    </w:p>
    <w:p w:rsidR="00632A38" w:rsidRDefault="00632A38">
      <w:pPr>
        <w:jc w:val="center"/>
        <w:rPr>
          <w:b/>
          <w:bCs/>
          <w:i/>
          <w:iCs/>
          <w:sz w:val="28"/>
          <w:szCs w:val="28"/>
          <w:lang w:val="uk-UA"/>
        </w:rPr>
      </w:pPr>
    </w:p>
    <w:p w:rsidR="00CF3322" w:rsidRDefault="00CF3322" w:rsidP="00CF3322">
      <w:pPr>
        <w:pStyle w:val="aa"/>
        <w:widowControl w:val="0"/>
        <w:ind w:left="0" w:right="-1"/>
        <w:jc w:val="right"/>
      </w:pPr>
      <w:r>
        <w:rPr>
          <w:b/>
          <w:i/>
          <w:szCs w:val="28"/>
        </w:rPr>
        <w:t>Зразок листа на проведення експертизи</w:t>
      </w:r>
    </w:p>
    <w:p w:rsidR="00CF3322" w:rsidRDefault="00CF3322" w:rsidP="00CF3322">
      <w:pPr>
        <w:rPr>
          <w:b/>
        </w:rPr>
      </w:pPr>
    </w:p>
    <w:p w:rsidR="00CF3322" w:rsidRDefault="00CF3322" w:rsidP="00CF3322">
      <w:pPr>
        <w:pStyle w:val="ac"/>
        <w:jc w:val="center"/>
      </w:pPr>
      <w:r>
        <w:rPr>
          <w:b/>
          <w:bCs/>
          <w:i/>
          <w:iCs/>
          <w:color w:val="FF0000"/>
          <w:sz w:val="30"/>
          <w:szCs w:val="30"/>
        </w:rPr>
        <w:t xml:space="preserve">Лист необхідно оформити на фірмовому бланку підприємства-замовника та завірити підписом та </w:t>
      </w:r>
      <w:r w:rsidR="005F414A">
        <w:rPr>
          <w:b/>
          <w:bCs/>
          <w:i/>
          <w:iCs/>
          <w:color w:val="FF0000"/>
          <w:sz w:val="30"/>
          <w:szCs w:val="30"/>
        </w:rPr>
        <w:t>печаткою</w:t>
      </w:r>
      <w:r>
        <w:rPr>
          <w:b/>
          <w:bCs/>
          <w:i/>
          <w:iCs/>
          <w:color w:val="FF0000"/>
          <w:sz w:val="30"/>
          <w:szCs w:val="30"/>
        </w:rPr>
        <w:t>!!!</w:t>
      </w:r>
    </w:p>
    <w:p w:rsidR="00CF3322" w:rsidRDefault="00CF3322" w:rsidP="00CF3322">
      <w:pPr>
        <w:rPr>
          <w:b/>
        </w:rPr>
      </w:pPr>
    </w:p>
    <w:p w:rsidR="00CF3322" w:rsidRDefault="00CF3322" w:rsidP="00CF3322">
      <w:pPr>
        <w:rPr>
          <w:b/>
        </w:rPr>
      </w:pPr>
    </w:p>
    <w:p w:rsidR="00CF3322" w:rsidRDefault="00CF3322" w:rsidP="00CF3322">
      <w:pPr>
        <w:rPr>
          <w:b/>
        </w:rPr>
      </w:pPr>
    </w:p>
    <w:p w:rsidR="00CF3322" w:rsidRDefault="00CF3322" w:rsidP="00CF3322">
      <w:r>
        <w:rPr>
          <w:b/>
        </w:rPr>
        <w:t>Директора</w:t>
      </w:r>
    </w:p>
    <w:p w:rsidR="00CF3322" w:rsidRDefault="00CF3322" w:rsidP="00CF3322">
      <w:r>
        <w:rPr>
          <w:b/>
        </w:rPr>
        <w:t>________________________________</w:t>
      </w:r>
    </w:p>
    <w:p w:rsidR="00CF3322" w:rsidRPr="00B800B4" w:rsidRDefault="00B800B4" w:rsidP="00CF3322">
      <w:pPr>
        <w:rPr>
          <w:lang w:val="uk-UA"/>
        </w:rPr>
      </w:pPr>
      <w:r>
        <w:rPr>
          <w:b/>
          <w:lang w:val="uk-UA" w:eastAsia="ru-RU"/>
        </w:rPr>
        <w:t>вих. № ___________</w:t>
      </w:r>
    </w:p>
    <w:p w:rsidR="00CF3322" w:rsidRPr="00B800B4" w:rsidRDefault="00B800B4" w:rsidP="00CF3322">
      <w:pPr>
        <w:tabs>
          <w:tab w:val="left" w:pos="3043"/>
        </w:tabs>
      </w:pPr>
      <w:r>
        <w:rPr>
          <w:b/>
          <w:lang w:val="uk-UA"/>
        </w:rPr>
        <w:t>в</w:t>
      </w:r>
      <w:r w:rsidRPr="00B800B4">
        <w:rPr>
          <w:b/>
          <w:lang w:val="uk-UA"/>
        </w:rPr>
        <w:t xml:space="preserve">ід </w:t>
      </w:r>
      <w:r>
        <w:rPr>
          <w:b/>
          <w:lang w:val="uk-UA"/>
        </w:rPr>
        <w:t>___</w:t>
      </w:r>
      <w:r>
        <w:rPr>
          <w:b/>
        </w:rPr>
        <w:t xml:space="preserve"> .</w:t>
      </w:r>
      <w:r>
        <w:rPr>
          <w:b/>
          <w:lang w:val="uk-UA"/>
        </w:rPr>
        <w:t>___</w:t>
      </w:r>
      <w:r w:rsidR="00F00ED6">
        <w:rPr>
          <w:b/>
        </w:rPr>
        <w:t xml:space="preserve">.2018 </w:t>
      </w:r>
      <w:r w:rsidR="00CF3322" w:rsidRPr="00B800B4">
        <w:rPr>
          <w:b/>
        </w:rPr>
        <w:t>р.</w:t>
      </w:r>
      <w:r w:rsidR="00CF3322" w:rsidRPr="00B800B4">
        <w:rPr>
          <w:b/>
        </w:rPr>
        <w:tab/>
      </w:r>
    </w:p>
    <w:p w:rsidR="00CF3322" w:rsidRDefault="00CF3322" w:rsidP="00CF3322">
      <w:pPr>
        <w:ind w:left="4248" w:firstLine="708"/>
        <w:rPr>
          <w:b/>
          <w:u w:val="single"/>
        </w:rPr>
      </w:pPr>
    </w:p>
    <w:p w:rsidR="00CF3322" w:rsidRDefault="00CF3322" w:rsidP="00CF3322">
      <w:pPr>
        <w:ind w:left="4248" w:firstLine="708"/>
        <w:rPr>
          <w:b/>
          <w:u w:val="single"/>
        </w:rPr>
      </w:pPr>
    </w:p>
    <w:p w:rsidR="00CF3322" w:rsidRDefault="00CF3322" w:rsidP="00CF3322">
      <w:pPr>
        <w:ind w:left="4932"/>
      </w:pPr>
      <w:r>
        <w:rPr>
          <w:b/>
        </w:rPr>
        <w:t xml:space="preserve">Директору </w:t>
      </w:r>
    </w:p>
    <w:p w:rsidR="00F00ED6" w:rsidRDefault="00F00ED6" w:rsidP="00CF3322">
      <w:pPr>
        <w:ind w:left="4932"/>
        <w:rPr>
          <w:b/>
          <w:lang w:val="uk-UA"/>
        </w:rPr>
      </w:pPr>
      <w:r>
        <w:rPr>
          <w:b/>
          <w:lang w:val="uk-UA"/>
        </w:rPr>
        <w:t xml:space="preserve">Черкаської філії </w:t>
      </w:r>
    </w:p>
    <w:p w:rsidR="00CF3322" w:rsidRDefault="00CF3322" w:rsidP="00CF3322">
      <w:pPr>
        <w:ind w:left="4932"/>
      </w:pPr>
      <w:r>
        <w:rPr>
          <w:b/>
        </w:rPr>
        <w:t>ТОВ «</w:t>
      </w:r>
      <w:r w:rsidR="002A46D1">
        <w:rPr>
          <w:b/>
        </w:rPr>
        <w:t>ПЕРША БУДІВЕЛЬНА ЕКСПЕРТИЗА</w:t>
      </w:r>
      <w:r>
        <w:rPr>
          <w:b/>
        </w:rPr>
        <w:t>»</w:t>
      </w:r>
    </w:p>
    <w:p w:rsidR="00CF3322" w:rsidRPr="00F00ED6" w:rsidRDefault="00F00ED6" w:rsidP="00CF3322">
      <w:pPr>
        <w:ind w:left="4932"/>
        <w:rPr>
          <w:lang w:val="uk-UA"/>
        </w:rPr>
      </w:pPr>
      <w:r>
        <w:rPr>
          <w:b/>
          <w:lang w:val="uk-UA"/>
        </w:rPr>
        <w:t>Захарченку Андрію Володимировичу</w:t>
      </w:r>
    </w:p>
    <w:p w:rsidR="00CF3322" w:rsidRDefault="00CF3322" w:rsidP="00CF3322">
      <w:pPr>
        <w:ind w:left="4410"/>
        <w:rPr>
          <w:b/>
        </w:rPr>
      </w:pPr>
    </w:p>
    <w:p w:rsidR="00CF3322" w:rsidRDefault="00CF3322" w:rsidP="00CF3322">
      <w:pPr>
        <w:jc w:val="center"/>
        <w:rPr>
          <w:b/>
        </w:rPr>
      </w:pPr>
    </w:p>
    <w:p w:rsidR="00CF3322" w:rsidRDefault="00CF3322" w:rsidP="00CF3322">
      <w:pPr>
        <w:jc w:val="center"/>
        <w:rPr>
          <w:b/>
        </w:rPr>
      </w:pPr>
    </w:p>
    <w:p w:rsidR="00CF3322" w:rsidRDefault="00CF3322" w:rsidP="00CF3322">
      <w:pPr>
        <w:jc w:val="center"/>
      </w:pPr>
      <w:r>
        <w:rPr>
          <w:b/>
        </w:rPr>
        <w:t xml:space="preserve">Шановний </w:t>
      </w:r>
      <w:r w:rsidR="00F00ED6">
        <w:rPr>
          <w:b/>
          <w:lang w:val="uk-UA"/>
        </w:rPr>
        <w:t>Андрію</w:t>
      </w:r>
      <w:r>
        <w:rPr>
          <w:b/>
        </w:rPr>
        <w:t xml:space="preserve"> </w:t>
      </w:r>
      <w:r w:rsidR="00F00ED6">
        <w:rPr>
          <w:b/>
          <w:lang w:val="uk-UA"/>
        </w:rPr>
        <w:t>Володимировичу</w:t>
      </w:r>
      <w:r>
        <w:rPr>
          <w:b/>
        </w:rPr>
        <w:t>!</w:t>
      </w:r>
    </w:p>
    <w:p w:rsidR="00CF3322" w:rsidRDefault="00CF3322" w:rsidP="00CF3322">
      <w:pPr>
        <w:jc w:val="center"/>
        <w:rPr>
          <w:b/>
        </w:rPr>
      </w:pPr>
    </w:p>
    <w:p w:rsidR="00F00ED6" w:rsidRDefault="00F00ED6" w:rsidP="00CF3322">
      <w:pPr>
        <w:jc w:val="center"/>
        <w:rPr>
          <w:b/>
        </w:rPr>
      </w:pPr>
    </w:p>
    <w:p w:rsidR="00F00ED6" w:rsidRDefault="00F00ED6" w:rsidP="00CF3322">
      <w:pPr>
        <w:jc w:val="center"/>
        <w:rPr>
          <w:b/>
        </w:rPr>
      </w:pPr>
    </w:p>
    <w:p w:rsidR="00CF3322" w:rsidRPr="00B800B4" w:rsidRDefault="00CF3322" w:rsidP="00CF3322">
      <w:pPr>
        <w:jc w:val="both"/>
        <w:rPr>
          <w:lang w:val="uk-UA"/>
        </w:rPr>
      </w:pPr>
      <w:r>
        <w:tab/>
        <w:t>Товариство з обмеженою відповідальністю «___________», в особі Директора ______</w:t>
      </w:r>
      <w:proofErr w:type="gramStart"/>
      <w:r>
        <w:t>_,</w:t>
      </w:r>
      <w:r>
        <w:rPr>
          <w:b/>
        </w:rPr>
        <w:t xml:space="preserve"> </w:t>
      </w:r>
      <w:r>
        <w:rPr>
          <w:lang w:val="ru-RU" w:eastAsia="ru-RU"/>
        </w:rPr>
        <w:t xml:space="preserve"> </w:t>
      </w:r>
      <w:r>
        <w:t>просить</w:t>
      </w:r>
      <w:proofErr w:type="gramEnd"/>
      <w:r>
        <w:t xml:space="preserve"> Вас провести експертну перевірку кошторису (Або комплексну експертизу проекту “.......”</w:t>
      </w:r>
      <w:r>
        <w:rPr>
          <w:lang w:val="ru-RU" w:eastAsia="ru-RU"/>
        </w:rPr>
        <w:t xml:space="preserve">, за адресою ......... </w:t>
      </w:r>
      <w:r>
        <w:rPr>
          <w:b/>
          <w:bCs/>
        </w:rPr>
        <w:t xml:space="preserve"> </w:t>
      </w:r>
      <w:r w:rsidR="00B800B4">
        <w:t>згідно наданої документації</w:t>
      </w:r>
      <w:r w:rsidR="00B800B4">
        <w:rPr>
          <w:lang w:val="uk-UA"/>
        </w:rPr>
        <w:t xml:space="preserve"> </w:t>
      </w:r>
      <w:r w:rsidR="00B800B4" w:rsidRPr="00B800B4">
        <w:rPr>
          <w:color w:val="FF0000"/>
          <w:lang w:val="uk-UA"/>
        </w:rPr>
        <w:t>(залишити необхідне)</w:t>
      </w:r>
      <w:r w:rsidR="00B800B4">
        <w:rPr>
          <w:color w:val="FF0000"/>
          <w:lang w:val="uk-UA"/>
        </w:rPr>
        <w:t>.</w:t>
      </w:r>
    </w:p>
    <w:p w:rsidR="00CF3322" w:rsidRDefault="00CF3322" w:rsidP="00CF3322">
      <w:pPr>
        <w:jc w:val="both"/>
        <w:rPr>
          <w:lang w:val="ru-RU" w:eastAsia="ru-RU"/>
        </w:rPr>
      </w:pPr>
    </w:p>
    <w:p w:rsidR="00CF3322" w:rsidRDefault="00CF3322" w:rsidP="00CF3322">
      <w:pPr>
        <w:jc w:val="both"/>
      </w:pPr>
      <w:r>
        <w:tab/>
        <w:t>Оплату гарантуємо.</w:t>
      </w:r>
    </w:p>
    <w:p w:rsidR="00CF3322" w:rsidRDefault="00CF3322" w:rsidP="00CF3322">
      <w:pPr>
        <w:jc w:val="both"/>
      </w:pPr>
      <w:r>
        <w:tab/>
        <w:t xml:space="preserve">Платіжні реквізити: </w:t>
      </w:r>
    </w:p>
    <w:p w:rsidR="00CF3322" w:rsidRDefault="00CF3322" w:rsidP="00CF3322">
      <w:pPr>
        <w:jc w:val="both"/>
      </w:pPr>
      <w:r>
        <w:rPr>
          <w:color w:val="000000"/>
        </w:rPr>
        <w:t>р/р _________________в</w:t>
      </w:r>
      <w:r>
        <w:rPr>
          <w:u w:val="single"/>
        </w:rPr>
        <w:t xml:space="preserve"> </w:t>
      </w:r>
    </w:p>
    <w:p w:rsidR="00CF3322" w:rsidRDefault="00CF3322" w:rsidP="00CF3322">
      <w:pPr>
        <w:jc w:val="both"/>
      </w:pPr>
      <w:r>
        <w:t xml:space="preserve"> «____________________»</w:t>
      </w:r>
    </w:p>
    <w:p w:rsidR="00CF3322" w:rsidRDefault="00CF3322" w:rsidP="00CF3322">
      <w:pPr>
        <w:jc w:val="both"/>
      </w:pPr>
      <w:r>
        <w:rPr>
          <w:color w:val="000000"/>
        </w:rPr>
        <w:t>Код банку(МФО)_______,</w:t>
      </w:r>
    </w:p>
    <w:p w:rsidR="00CF3322" w:rsidRDefault="00CF3322" w:rsidP="00CF3322">
      <w:pPr>
        <w:jc w:val="both"/>
      </w:pPr>
      <w:r>
        <w:rPr>
          <w:color w:val="000000"/>
        </w:rPr>
        <w:t>код ЄДРПОУ _____</w:t>
      </w:r>
      <w:r>
        <w:rPr>
          <w:b/>
          <w:color w:val="000000"/>
        </w:rPr>
        <w:t>____</w:t>
      </w:r>
      <w:proofErr w:type="gramStart"/>
      <w:r>
        <w:rPr>
          <w:b/>
          <w:color w:val="000000"/>
        </w:rPr>
        <w:t>_ .</w:t>
      </w:r>
      <w:proofErr w:type="gramEnd"/>
    </w:p>
    <w:p w:rsidR="00CF3322" w:rsidRDefault="00CF3322" w:rsidP="00CF3322">
      <w:pPr>
        <w:jc w:val="both"/>
      </w:pPr>
      <w:r>
        <w:t xml:space="preserve"> </w:t>
      </w:r>
    </w:p>
    <w:p w:rsidR="00CF3322" w:rsidRDefault="00CF3322" w:rsidP="00CF3322">
      <w:pPr>
        <w:jc w:val="both"/>
      </w:pPr>
    </w:p>
    <w:p w:rsidR="00CF3322" w:rsidRDefault="00CF3322" w:rsidP="00CF3322">
      <w:pPr>
        <w:jc w:val="both"/>
      </w:pPr>
      <w:r>
        <w:t>Додатки:</w:t>
      </w:r>
    </w:p>
    <w:p w:rsidR="00CF3322" w:rsidRDefault="00CF3322" w:rsidP="00B800B4">
      <w:pPr>
        <w:numPr>
          <w:ilvl w:val="0"/>
          <w:numId w:val="4"/>
        </w:numPr>
        <w:ind w:left="993" w:hanging="11"/>
        <w:jc w:val="both"/>
      </w:pPr>
      <w:r>
        <w:t>Анкета</w:t>
      </w:r>
    </w:p>
    <w:p w:rsidR="00CF3322" w:rsidRDefault="00CF3322" w:rsidP="00B800B4">
      <w:pPr>
        <w:numPr>
          <w:ilvl w:val="0"/>
          <w:numId w:val="4"/>
        </w:numPr>
        <w:tabs>
          <w:tab w:val="num" w:pos="993"/>
        </w:tabs>
        <w:ind w:left="1065" w:hanging="72"/>
        <w:jc w:val="both"/>
      </w:pPr>
      <w:r>
        <w:t>Проектно-кошторисна документація</w:t>
      </w:r>
      <w:r w:rsidR="00D57B15">
        <w:rPr>
          <w:lang w:val="uk-UA"/>
        </w:rPr>
        <w:t xml:space="preserve"> (проект чи робочий проект)</w:t>
      </w:r>
    </w:p>
    <w:p w:rsidR="00CF3322" w:rsidRDefault="00CF3322" w:rsidP="00CF3322">
      <w:pPr>
        <w:jc w:val="both"/>
      </w:pPr>
    </w:p>
    <w:p w:rsidR="00CF3322" w:rsidRDefault="00CF3322" w:rsidP="00CF3322">
      <w:pPr>
        <w:jc w:val="both"/>
      </w:pPr>
      <w:r>
        <w:t>З</w:t>
      </w:r>
      <w:r w:rsidR="000F5539">
        <w:rPr>
          <w:lang w:val="uk-UA"/>
        </w:rPr>
        <w:t xml:space="preserve"> </w:t>
      </w:r>
      <w:r>
        <w:t>повагою,</w:t>
      </w:r>
    </w:p>
    <w:p w:rsidR="00CF3322" w:rsidRDefault="00CF3322" w:rsidP="00CF3322">
      <w:pPr>
        <w:jc w:val="both"/>
      </w:pPr>
      <w:proofErr w:type="gramStart"/>
      <w:r>
        <w:t>Директор  _</w:t>
      </w:r>
      <w:proofErr w:type="gramEnd"/>
      <w:r>
        <w:t>_____________________   _________________</w:t>
      </w:r>
    </w:p>
    <w:p w:rsidR="00CF3322" w:rsidRDefault="00CF3322" w:rsidP="00CF3322">
      <w:pPr>
        <w:jc w:val="both"/>
      </w:pPr>
      <w:r>
        <w:t xml:space="preserve">                                   </w:t>
      </w:r>
      <w:r>
        <w:rPr>
          <w:sz w:val="16"/>
          <w:szCs w:val="16"/>
        </w:rPr>
        <w:t xml:space="preserve"> МП</w:t>
      </w:r>
    </w:p>
    <w:p w:rsidR="00CF3322" w:rsidRDefault="00CF3322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5B78AB" w:rsidRDefault="005B78AB" w:rsidP="007A6EBF">
      <w:pPr>
        <w:rPr>
          <w:lang w:val="uk-UA"/>
        </w:rPr>
      </w:pPr>
    </w:p>
    <w:p w:rsidR="00CF3322" w:rsidRDefault="00CF3322">
      <w:pPr>
        <w:jc w:val="center"/>
        <w:rPr>
          <w:lang w:val="uk-UA"/>
        </w:rPr>
      </w:pPr>
    </w:p>
    <w:p w:rsidR="00CF3322" w:rsidRPr="00663317" w:rsidRDefault="00CF3322" w:rsidP="00CF3322">
      <w:pPr>
        <w:jc w:val="center"/>
        <w:rPr>
          <w:b/>
          <w:sz w:val="22"/>
          <w:szCs w:val="22"/>
          <w:lang w:val="uk-UA"/>
        </w:rPr>
      </w:pPr>
      <w:r w:rsidRPr="00663317">
        <w:rPr>
          <w:b/>
          <w:sz w:val="22"/>
          <w:szCs w:val="22"/>
          <w:lang w:val="uk-UA"/>
        </w:rPr>
        <w:t>АНКЕТА ЗАМОВНИКА (ІНФОРМАЦІЯ ТА ВІДОМОСТІ ДЛЯ УКЛАДАННЯ ДОГОВОРУ</w:t>
      </w:r>
    </w:p>
    <w:p w:rsidR="00CF3322" w:rsidRPr="00663317" w:rsidRDefault="00CF3322" w:rsidP="00CF3322">
      <w:pPr>
        <w:jc w:val="center"/>
        <w:rPr>
          <w:b/>
          <w:sz w:val="22"/>
          <w:szCs w:val="22"/>
          <w:lang w:val="uk-UA"/>
        </w:rPr>
      </w:pPr>
      <w:r w:rsidRPr="00663317">
        <w:rPr>
          <w:b/>
          <w:sz w:val="22"/>
          <w:szCs w:val="22"/>
          <w:lang w:val="uk-UA"/>
        </w:rPr>
        <w:t>НА ПРОВЕДЕННЯ ЕКСПЕРТИЗИ ПРОЕКТУ БУДІВНИЦТВА)</w:t>
      </w:r>
    </w:p>
    <w:tbl>
      <w:tblPr>
        <w:tblW w:w="10916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701"/>
        <w:gridCol w:w="992"/>
        <w:gridCol w:w="1843"/>
        <w:gridCol w:w="259"/>
        <w:gridCol w:w="449"/>
        <w:gridCol w:w="2410"/>
        <w:gridCol w:w="1418"/>
      </w:tblGrid>
      <w:tr w:rsidR="00CF3322" w:rsidRPr="00663317" w:rsidTr="00A15323">
        <w:trPr>
          <w:trHeight w:val="757"/>
        </w:trPr>
        <w:tc>
          <w:tcPr>
            <w:tcW w:w="184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ЗАМОВНИК ЕКСПЕРТИЗИ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Повна юридична назва:</w:t>
            </w:r>
            <w:r w:rsidRPr="00663317">
              <w:rPr>
                <w:b/>
                <w:lang w:val="uk-UA"/>
              </w:rPr>
              <w:t>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lang w:val="uk-UA"/>
              </w:rPr>
              <w:t>________________________________________________________________________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CF3322" w:rsidRPr="00663317" w:rsidTr="00A15323">
        <w:trPr>
          <w:trHeight w:val="715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3714C1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Юридична адреса:  Індекс</w:t>
            </w:r>
            <w:r w:rsidRPr="00663317">
              <w:rPr>
                <w:b/>
                <w:lang w:val="uk-UA"/>
              </w:rPr>
              <w:t>______</w:t>
            </w:r>
            <w:r>
              <w:rPr>
                <w:b/>
                <w:sz w:val="20"/>
                <w:szCs w:val="20"/>
                <w:lang w:val="uk-UA"/>
              </w:rPr>
              <w:t xml:space="preserve"> область __________________</w:t>
            </w:r>
            <w:r w:rsidRPr="00663317">
              <w:rPr>
                <w:b/>
                <w:sz w:val="20"/>
                <w:szCs w:val="20"/>
                <w:lang w:val="uk-UA"/>
              </w:rPr>
              <w:t>_</w:t>
            </w:r>
            <w:r>
              <w:rPr>
                <w:b/>
                <w:sz w:val="20"/>
                <w:szCs w:val="20"/>
                <w:lang w:val="uk-UA"/>
              </w:rPr>
              <w:t>район________________________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місто____________________________вул.________________________________________буд.________</w:t>
            </w:r>
          </w:p>
          <w:p w:rsidR="00CF3322" w:rsidRPr="00A07AD2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Міський телефон (______</w:t>
            </w:r>
            <w:r>
              <w:rPr>
                <w:b/>
                <w:sz w:val="20"/>
                <w:szCs w:val="20"/>
                <w:lang w:val="uk-UA"/>
              </w:rPr>
              <w:t>)_____________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Факс (___</w:t>
            </w:r>
            <w:r>
              <w:rPr>
                <w:b/>
                <w:sz w:val="20"/>
                <w:szCs w:val="20"/>
                <w:lang w:val="uk-UA"/>
              </w:rPr>
              <w:t>__)__________</w:t>
            </w:r>
            <w:r w:rsidRPr="00A07AD2">
              <w:rPr>
                <w:b/>
                <w:sz w:val="20"/>
                <w:szCs w:val="20"/>
              </w:rPr>
              <w:t xml:space="preserve">___ </w:t>
            </w:r>
            <w:r>
              <w:rPr>
                <w:b/>
                <w:sz w:val="20"/>
                <w:szCs w:val="20"/>
                <w:lang w:val="en-US"/>
              </w:rPr>
              <w:t>e</w:t>
            </w:r>
            <w:r w:rsidRPr="00A07AD2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  <w:lang w:val="en-US"/>
              </w:rPr>
              <w:t>mail</w:t>
            </w:r>
            <w:r>
              <w:rPr>
                <w:b/>
                <w:sz w:val="20"/>
                <w:szCs w:val="20"/>
                <w:lang w:val="uk-UA"/>
              </w:rPr>
              <w:t>:</w:t>
            </w:r>
          </w:p>
        </w:tc>
      </w:tr>
      <w:tr w:rsidR="00CF3322" w:rsidRPr="00663317" w:rsidTr="00A15323">
        <w:trPr>
          <w:trHeight w:val="981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Підписант договору: Посада</w:t>
            </w:r>
            <w:r w:rsidRPr="00663317">
              <w:rPr>
                <w:b/>
                <w:sz w:val="28"/>
                <w:szCs w:val="28"/>
                <w:lang w:val="uk-UA"/>
              </w:rPr>
              <w:t>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ПІБ повністю </w:t>
            </w:r>
            <w:r w:rsidRPr="00663317">
              <w:rPr>
                <w:b/>
                <w:sz w:val="28"/>
                <w:szCs w:val="28"/>
                <w:lang w:val="uk-UA"/>
              </w:rPr>
              <w:t>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Діє на підставі </w:t>
            </w:r>
            <w:r w:rsidRPr="00663317">
              <w:rPr>
                <w:b/>
                <w:sz w:val="28"/>
                <w:szCs w:val="28"/>
                <w:lang w:val="uk-UA"/>
              </w:rPr>
              <w:t>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р/р __________________________ в ______________________________________м.________________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Код банку (МФО) ________________, код ЄДРПОУ________________________,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ІПН 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Замовник є 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потрібне):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459" w:hanging="284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платником податку на прибуток на загальних підставах, 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459" w:hanging="284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платником єдиного податку, 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459" w:hanging="284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неприбутковою організацією</w:t>
            </w:r>
          </w:p>
        </w:tc>
      </w:tr>
      <w:tr w:rsidR="00CF3322" w:rsidRPr="00663317" w:rsidTr="00A15323">
        <w:tc>
          <w:tcPr>
            <w:tcW w:w="184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ПРОЕКТ БУДІВНИЦТВА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Назва: </w:t>
            </w:r>
            <w:r w:rsidRPr="00663317">
              <w:rPr>
                <w:b/>
                <w:lang w:val="uk-UA"/>
              </w:rPr>
              <w:t>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lang w:val="uk-UA"/>
              </w:rPr>
              <w:t>________________________________________________________________________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Адреса об’єкта будівництва (повністю):</w:t>
            </w:r>
            <w:r w:rsidRPr="00663317">
              <w:rPr>
                <w:b/>
                <w:lang w:val="uk-UA"/>
              </w:rPr>
              <w:t>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lang w:val="uk-UA"/>
              </w:rPr>
              <w:t>________________________________________________________________________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701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Стадія проектування</w:t>
            </w:r>
          </w:p>
        </w:tc>
        <w:tc>
          <w:tcPr>
            <w:tcW w:w="992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843" w:type="dxa"/>
          </w:tcPr>
          <w:p w:rsidR="00CF3322" w:rsidRPr="0029576F" w:rsidRDefault="0029576F" w:rsidP="00A15323">
            <w:pPr>
              <w:jc w:val="center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Клас наслідків</w:t>
            </w:r>
          </w:p>
        </w:tc>
        <w:tc>
          <w:tcPr>
            <w:tcW w:w="708" w:type="dxa"/>
            <w:gridSpan w:val="2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2410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Заявлена кошторисна вартість </w:t>
            </w:r>
            <w:r>
              <w:rPr>
                <w:b/>
                <w:sz w:val="20"/>
                <w:szCs w:val="20"/>
                <w:lang w:val="uk-UA"/>
              </w:rPr>
              <w:t xml:space="preserve">(тис. </w:t>
            </w:r>
            <w:r w:rsidRPr="00663317">
              <w:rPr>
                <w:b/>
                <w:sz w:val="20"/>
                <w:szCs w:val="20"/>
                <w:lang w:val="uk-UA"/>
              </w:rPr>
              <w:t>грн.)</w:t>
            </w:r>
          </w:p>
        </w:tc>
        <w:tc>
          <w:tcPr>
            <w:tcW w:w="1418" w:type="dxa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</w:tr>
      <w:tr w:rsidR="00CF3322" w:rsidRPr="00663317" w:rsidTr="00A15323">
        <w:trPr>
          <w:trHeight w:val="770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795" w:type="dxa"/>
            <w:gridSpan w:val="4"/>
            <w:vMerge w:val="restart"/>
          </w:tcPr>
          <w:p w:rsidR="00CF3322" w:rsidRPr="00663317" w:rsidRDefault="00CF3322" w:rsidP="00A15323">
            <w:pPr>
              <w:jc w:val="both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Джерело фінансування. Проект здійснюється із залученням коштів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</w:t>
            </w:r>
            <w:r w:rsidRPr="00663317">
              <w:rPr>
                <w:b/>
                <w:sz w:val="20"/>
                <w:szCs w:val="20"/>
                <w:lang w:val="uk-UA"/>
              </w:rPr>
              <w:t>):</w:t>
            </w:r>
          </w:p>
          <w:p w:rsidR="00CF3322" w:rsidRPr="00663317" w:rsidRDefault="00CF3322" w:rsidP="00CF3322">
            <w:pPr>
              <w:numPr>
                <w:ilvl w:val="0"/>
                <w:numId w:val="5"/>
              </w:numPr>
              <w:suppressAutoHyphens w:val="0"/>
              <w:ind w:left="318" w:hanging="284"/>
              <w:jc w:val="both"/>
              <w:rPr>
                <w:b/>
                <w:i/>
                <w:sz w:val="18"/>
                <w:szCs w:val="18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Державне фінансування </w:t>
            </w:r>
            <w:r w:rsidRPr="00663317">
              <w:rPr>
                <w:b/>
                <w:i/>
                <w:sz w:val="18"/>
                <w:szCs w:val="18"/>
                <w:lang w:val="uk-UA"/>
              </w:rPr>
              <w:t>(бюджетні кошти; кошти державних і комунальних підприємств, установ та організацій; кредити, надані під державні гарантії);</w:t>
            </w:r>
          </w:p>
          <w:p w:rsidR="00CF3322" w:rsidRPr="00663317" w:rsidRDefault="00CF3322" w:rsidP="00CF3322">
            <w:pPr>
              <w:numPr>
                <w:ilvl w:val="0"/>
                <w:numId w:val="5"/>
              </w:numPr>
              <w:suppressAutoHyphens w:val="0"/>
              <w:ind w:left="318" w:hanging="284"/>
              <w:jc w:val="both"/>
              <w:rPr>
                <w:b/>
                <w:i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Недержавне фінансування </w:t>
            </w:r>
            <w:r w:rsidRPr="00663317">
              <w:rPr>
                <w:b/>
                <w:i/>
                <w:sz w:val="20"/>
                <w:szCs w:val="20"/>
                <w:lang w:val="uk-UA"/>
              </w:rPr>
              <w:t>(</w:t>
            </w:r>
            <w:r w:rsidRPr="00663317">
              <w:rPr>
                <w:b/>
                <w:i/>
                <w:sz w:val="18"/>
                <w:szCs w:val="18"/>
                <w:lang w:val="uk-UA"/>
              </w:rPr>
              <w:t>власні кошти, кошти інвестора)</w:t>
            </w:r>
          </w:p>
        </w:tc>
        <w:tc>
          <w:tcPr>
            <w:tcW w:w="4277" w:type="dxa"/>
            <w:gridSpan w:val="3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Стан об’єкту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</w:t>
            </w:r>
            <w:r w:rsidRPr="00663317">
              <w:rPr>
                <w:b/>
                <w:sz w:val="20"/>
                <w:szCs w:val="20"/>
                <w:lang w:val="uk-UA"/>
              </w:rPr>
              <w:t>):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будівництво не розпочато;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будівництво ведеться (стан) _______%;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>
              <w:rPr>
                <w:b/>
                <w:sz w:val="20"/>
                <w:szCs w:val="20"/>
                <w:lang w:val="uk-UA"/>
              </w:rPr>
              <w:t>завершено будівництво</w:t>
            </w:r>
            <w:r w:rsidRPr="00663317">
              <w:rPr>
                <w:b/>
                <w:sz w:val="20"/>
                <w:szCs w:val="20"/>
                <w:lang w:val="uk-UA"/>
              </w:rPr>
              <w:t>, не зданий;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зданий в експлуатацію, експлуатується.</w:t>
            </w:r>
          </w:p>
        </w:tc>
      </w:tr>
      <w:tr w:rsidR="00CF3322" w:rsidRPr="00663317" w:rsidTr="00A15323">
        <w:trPr>
          <w:trHeight w:val="770"/>
        </w:trPr>
        <w:tc>
          <w:tcPr>
            <w:tcW w:w="1844" w:type="dxa"/>
            <w:vMerge/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795" w:type="dxa"/>
            <w:gridSpan w:val="4"/>
            <w:vMerge/>
          </w:tcPr>
          <w:p w:rsidR="00CF3322" w:rsidRPr="00663317" w:rsidRDefault="00CF3322" w:rsidP="00A15323">
            <w:pPr>
              <w:jc w:val="both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4277" w:type="dxa"/>
            <w:gridSpan w:val="3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Призначення об’єкту (</w:t>
            </w:r>
            <w:r w:rsidRPr="00663317">
              <w:rPr>
                <w:b/>
                <w:sz w:val="20"/>
                <w:szCs w:val="20"/>
                <w:u w:val="single"/>
                <w:lang w:val="uk-UA"/>
              </w:rPr>
              <w:t>вибрати потрібне</w:t>
            </w:r>
            <w:r w:rsidRPr="00663317">
              <w:rPr>
                <w:b/>
                <w:sz w:val="20"/>
                <w:szCs w:val="20"/>
                <w:lang w:val="uk-UA"/>
              </w:rPr>
              <w:t>):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виробничого призначення;</w:t>
            </w:r>
          </w:p>
          <w:p w:rsidR="00CF3322" w:rsidRPr="00663317" w:rsidRDefault="00CF3322" w:rsidP="00CF3322">
            <w:pPr>
              <w:numPr>
                <w:ilvl w:val="0"/>
                <w:numId w:val="6"/>
              </w:numPr>
              <w:suppressAutoHyphens w:val="0"/>
              <w:ind w:left="341" w:hanging="283"/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невиробничого призначення.</w:t>
            </w:r>
          </w:p>
        </w:tc>
      </w:tr>
      <w:tr w:rsidR="00CF3322" w:rsidRPr="00663317" w:rsidTr="00A15323">
        <w:tc>
          <w:tcPr>
            <w:tcW w:w="18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ЗАМОВНИК БУДІВНИЦТВА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Юридична назва_______________________________________________________________________ _______________________________________________________Код ЄДРПОУ____________________ Юридична адреса: Індекс</w:t>
            </w:r>
            <w:r w:rsidRPr="00663317">
              <w:rPr>
                <w:b/>
                <w:lang w:val="uk-UA"/>
              </w:rPr>
              <w:t>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область ___</w:t>
            </w:r>
            <w:r>
              <w:rPr>
                <w:b/>
                <w:sz w:val="20"/>
                <w:szCs w:val="20"/>
                <w:lang w:val="uk-UA"/>
              </w:rPr>
              <w:t>____________</w:t>
            </w:r>
            <w:r w:rsidRPr="00663317">
              <w:rPr>
                <w:b/>
                <w:sz w:val="20"/>
                <w:szCs w:val="20"/>
                <w:lang w:val="uk-UA"/>
              </w:rPr>
              <w:t>_____</w:t>
            </w:r>
            <w:r>
              <w:rPr>
                <w:b/>
                <w:sz w:val="20"/>
                <w:szCs w:val="20"/>
                <w:lang w:val="uk-UA"/>
              </w:rPr>
              <w:t>район</w:t>
            </w:r>
            <w:r w:rsidRPr="00663317">
              <w:rPr>
                <w:b/>
                <w:sz w:val="20"/>
                <w:szCs w:val="20"/>
                <w:lang w:val="uk-UA"/>
              </w:rPr>
              <w:t>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місто___________________________вул.________________________________________буд.________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Міський телефон (______)______________________ Факс (_______)___________________________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Керівник (посада, ПІБ повністю)_________________________________________________________</w:t>
            </w:r>
          </w:p>
        </w:tc>
      </w:tr>
      <w:tr w:rsidR="00CF3322" w:rsidRPr="00663317" w:rsidTr="00A15323">
        <w:tc>
          <w:tcPr>
            <w:tcW w:w="18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РОЗРОБНИК ПРОЕКТУ 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Організація-розробник проекту</w:t>
            </w:r>
            <w:r w:rsidRPr="00663317">
              <w:rPr>
                <w:b/>
                <w:lang w:val="uk-UA"/>
              </w:rPr>
              <w:t>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Юридична адреса і телефон_____________________________________________________________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____________________________________________________Код ЄДРПОУ______________________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Керівник (посада, ПІБ повністю)_________________________________________________________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Головний архітектор проекту (ПІБ повністю)______________________________________________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__________________________________________________________тел._________________________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Кваліфікаційний сертифікат: серія ______ №______________ дата видачі 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Головний інженер проекту (ПІБ повністю)________________________________________________ __________________________________________________________тел._________________________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Кваліфікаційний сертифікат: серія ______ №______________ дата видачі ____________________ Інженер-кошторисник  (ПІБ повністю)___________________________________________________ __________________________________________________________тел._________________________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 xml:space="preserve">Кваліфікаційний сертифікат: серія ______ №______________ </w:t>
            </w:r>
            <w:r>
              <w:rPr>
                <w:b/>
                <w:sz w:val="20"/>
                <w:szCs w:val="20"/>
                <w:lang w:val="uk-UA"/>
              </w:rPr>
              <w:t xml:space="preserve"> </w:t>
            </w:r>
            <w:r w:rsidRPr="00663317">
              <w:rPr>
                <w:b/>
                <w:sz w:val="20"/>
                <w:szCs w:val="20"/>
                <w:lang w:val="uk-UA"/>
              </w:rPr>
              <w:t>дата видачі ____________________</w:t>
            </w:r>
          </w:p>
        </w:tc>
      </w:tr>
      <w:tr w:rsidR="00CF3322" w:rsidRPr="00663317" w:rsidTr="00A15323">
        <w:tc>
          <w:tcPr>
            <w:tcW w:w="184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КОНТАКТНА ОСОБА З ПИТАНЬ ПРОВЕДЕННЯ ЕКСПЕРТИЗИ</w:t>
            </w:r>
          </w:p>
        </w:tc>
        <w:tc>
          <w:tcPr>
            <w:tcW w:w="9072" w:type="dxa"/>
            <w:gridSpan w:val="7"/>
          </w:tcPr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ПІБ (повністю)</w:t>
            </w:r>
            <w:r w:rsidRPr="00663317">
              <w:rPr>
                <w:b/>
                <w:lang w:val="uk-UA"/>
              </w:rPr>
              <w:t>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Посада</w:t>
            </w:r>
            <w:r w:rsidRPr="00663317">
              <w:rPr>
                <w:b/>
                <w:lang w:val="uk-UA"/>
              </w:rPr>
              <w:t>___________________________________________________________________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Тел.</w:t>
            </w:r>
            <w:r w:rsidRPr="00663317">
              <w:rPr>
                <w:b/>
                <w:lang w:val="uk-UA"/>
              </w:rPr>
              <w:t>______________________________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  <w:r w:rsidRPr="00663317">
              <w:rPr>
                <w:b/>
                <w:sz w:val="20"/>
                <w:szCs w:val="20"/>
                <w:lang w:val="uk-UA"/>
              </w:rPr>
              <w:t>Дата складання анкети</w:t>
            </w:r>
            <w:r w:rsidRPr="00663317">
              <w:rPr>
                <w:b/>
                <w:lang w:val="uk-UA"/>
              </w:rPr>
              <w:t>_________________</w:t>
            </w:r>
            <w:r w:rsidRPr="00663317">
              <w:rPr>
                <w:b/>
                <w:sz w:val="20"/>
                <w:szCs w:val="20"/>
                <w:lang w:val="uk-UA"/>
              </w:rPr>
              <w:t xml:space="preserve"> Підпис____________________________</w:t>
            </w:r>
          </w:p>
          <w:p w:rsidR="00CF3322" w:rsidRPr="00663317" w:rsidRDefault="00CF3322" w:rsidP="00A15323">
            <w:pPr>
              <w:rPr>
                <w:b/>
                <w:sz w:val="20"/>
                <w:szCs w:val="20"/>
                <w:lang w:val="uk-UA"/>
              </w:rPr>
            </w:pPr>
          </w:p>
        </w:tc>
      </w:tr>
    </w:tbl>
    <w:p w:rsidR="00CF3322" w:rsidRPr="00663317" w:rsidRDefault="00CF3322" w:rsidP="00CF3322">
      <w:pPr>
        <w:rPr>
          <w:b/>
          <w:lang w:val="uk-UA"/>
        </w:rPr>
      </w:pPr>
    </w:p>
    <w:p w:rsidR="00F14F26" w:rsidRPr="00F14F26" w:rsidRDefault="00F14F26" w:rsidP="00F14F26">
      <w:pPr>
        <w:jc w:val="center"/>
        <w:rPr>
          <w:b/>
          <w:sz w:val="22"/>
          <w:szCs w:val="22"/>
          <w:lang w:eastAsia="uk-UA"/>
        </w:rPr>
      </w:pPr>
      <w:r w:rsidRPr="00F14F26">
        <w:rPr>
          <w:b/>
          <w:sz w:val="22"/>
          <w:szCs w:val="22"/>
          <w:lang w:eastAsia="uk-UA"/>
        </w:rPr>
        <w:t>АКТ</w:t>
      </w:r>
    </w:p>
    <w:p w:rsidR="00F14F26" w:rsidRDefault="00F14F26" w:rsidP="00F14F26">
      <w:pPr>
        <w:jc w:val="center"/>
        <w:rPr>
          <w:b/>
          <w:sz w:val="22"/>
          <w:szCs w:val="22"/>
          <w:lang w:val="uk-UA" w:eastAsia="uk-UA"/>
        </w:rPr>
      </w:pPr>
      <w:r w:rsidRPr="00F14F26">
        <w:rPr>
          <w:b/>
          <w:sz w:val="22"/>
          <w:szCs w:val="22"/>
          <w:lang w:eastAsia="uk-UA"/>
        </w:rPr>
        <w:t>ПРИЙМАННЯ-ПЕРЕДАЧІ ПРОЕКТНОЇ ДОКУМЕНТАЦІЇ</w:t>
      </w:r>
      <w:r w:rsidR="007A6EBF">
        <w:rPr>
          <w:b/>
          <w:sz w:val="22"/>
          <w:szCs w:val="22"/>
          <w:lang w:val="uk-UA" w:eastAsia="uk-UA"/>
        </w:rPr>
        <w:t xml:space="preserve"> </w:t>
      </w:r>
    </w:p>
    <w:p w:rsidR="00763382" w:rsidRPr="007A6EBF" w:rsidRDefault="00763382" w:rsidP="00F14F26">
      <w:pPr>
        <w:jc w:val="center"/>
        <w:rPr>
          <w:b/>
          <w:sz w:val="22"/>
          <w:szCs w:val="22"/>
        </w:rPr>
      </w:pPr>
    </w:p>
    <w:p w:rsidR="00F14F26" w:rsidRPr="00F14F26" w:rsidRDefault="00F14F26" w:rsidP="00F14F26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«</w:t>
      </w:r>
      <w:r w:rsidR="009C7FAF">
        <w:rPr>
          <w:b/>
          <w:sz w:val="28"/>
          <w:szCs w:val="28"/>
          <w:lang w:val="uk-UA"/>
        </w:rPr>
        <w:t xml:space="preserve">  </w:t>
      </w:r>
      <w:r w:rsidR="009C7FAF" w:rsidRPr="009C7FAF">
        <w:rPr>
          <w:b/>
          <w:color w:val="FF0000"/>
          <w:sz w:val="28"/>
          <w:szCs w:val="28"/>
          <w:lang w:val="uk-UA"/>
        </w:rPr>
        <w:t>Назва проекту</w:t>
      </w:r>
      <w:r w:rsidR="005B78AB">
        <w:rPr>
          <w:b/>
          <w:sz w:val="28"/>
          <w:szCs w:val="28"/>
          <w:lang w:val="uk-UA"/>
        </w:rPr>
        <w:t xml:space="preserve">  </w:t>
      </w:r>
      <w:r w:rsidR="009C7FAF">
        <w:rPr>
          <w:b/>
          <w:sz w:val="28"/>
          <w:szCs w:val="28"/>
          <w:lang w:val="uk-UA"/>
        </w:rPr>
        <w:t xml:space="preserve">  </w:t>
      </w:r>
      <w:r>
        <w:rPr>
          <w:b/>
          <w:sz w:val="28"/>
          <w:szCs w:val="28"/>
          <w:lang w:val="uk-UA"/>
        </w:rPr>
        <w:t>»</w:t>
      </w:r>
    </w:p>
    <w:p w:rsidR="00E93C07" w:rsidRPr="00F14F26" w:rsidRDefault="00F14F26" w:rsidP="00763382">
      <w:pPr>
        <w:spacing w:line="360" w:lineRule="auto"/>
        <w:jc w:val="center"/>
        <w:rPr>
          <w:sz w:val="28"/>
          <w:szCs w:val="28"/>
        </w:rPr>
      </w:pPr>
      <w:r w:rsidRPr="00F14F26">
        <w:rPr>
          <w:sz w:val="28"/>
          <w:szCs w:val="28"/>
        </w:rPr>
        <w:t xml:space="preserve"> </w:t>
      </w:r>
    </w:p>
    <w:p w:rsidR="00F14F26" w:rsidRDefault="00F14F26" w:rsidP="00F14F26">
      <w:pPr>
        <w:pStyle w:val="ae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  <w:sz w:val="24"/>
          <w:szCs w:val="24"/>
          <w:lang w:eastAsia="uk-UA"/>
        </w:rPr>
        <w:t xml:space="preserve">                     </w:t>
      </w:r>
      <w:r w:rsidR="009C7FAF">
        <w:rPr>
          <w:rFonts w:ascii="Times New Roman" w:hAnsi="Times New Roman"/>
          <w:sz w:val="24"/>
          <w:szCs w:val="24"/>
          <w:lang w:eastAsia="uk-UA"/>
        </w:rPr>
        <w:t>м. Черкаси</w:t>
      </w:r>
      <w:r>
        <w:rPr>
          <w:rFonts w:ascii="Times New Roman" w:hAnsi="Times New Roman"/>
          <w:sz w:val="24"/>
          <w:szCs w:val="24"/>
          <w:lang w:eastAsia="uk-UA"/>
        </w:rPr>
        <w:t xml:space="preserve">                                                                                      </w:t>
      </w:r>
      <w:r w:rsidRPr="00F55607">
        <w:rPr>
          <w:rFonts w:ascii="Times New Roman" w:hAnsi="Times New Roman"/>
          <w:sz w:val="24"/>
          <w:szCs w:val="24"/>
          <w:lang w:eastAsia="uk-UA"/>
        </w:rPr>
        <w:t xml:space="preserve"> </w:t>
      </w:r>
      <w:r>
        <w:rPr>
          <w:rFonts w:ascii="Times New Roman" w:hAnsi="Times New Roman"/>
          <w:sz w:val="24"/>
          <w:szCs w:val="24"/>
          <w:lang w:val="ru-RU" w:eastAsia="uk-UA"/>
        </w:rPr>
        <w:t>«</w:t>
      </w:r>
      <w:r w:rsidR="009C7FAF">
        <w:rPr>
          <w:rFonts w:ascii="Times New Roman" w:hAnsi="Times New Roman"/>
          <w:sz w:val="24"/>
          <w:szCs w:val="24"/>
          <w:lang w:val="ru-RU" w:eastAsia="uk-UA"/>
        </w:rPr>
        <w:t xml:space="preserve">       »__________</w:t>
      </w:r>
      <w:r w:rsidRPr="00F55607">
        <w:rPr>
          <w:rFonts w:ascii="Times New Roman" w:hAnsi="Times New Roman"/>
          <w:sz w:val="24"/>
          <w:szCs w:val="24"/>
          <w:lang w:eastAsia="uk-UA"/>
        </w:rPr>
        <w:t xml:space="preserve"> 20</w:t>
      </w:r>
      <w:r w:rsidR="009C7FAF">
        <w:rPr>
          <w:rFonts w:ascii="Times New Roman" w:hAnsi="Times New Roman"/>
          <w:sz w:val="24"/>
          <w:szCs w:val="24"/>
          <w:lang w:eastAsia="uk-UA"/>
        </w:rPr>
        <w:t>18</w:t>
      </w:r>
      <w:r w:rsidRPr="00F55607">
        <w:rPr>
          <w:rFonts w:ascii="Times New Roman" w:hAnsi="Times New Roman"/>
          <w:sz w:val="24"/>
          <w:szCs w:val="24"/>
          <w:lang w:eastAsia="uk-UA"/>
        </w:rPr>
        <w:t xml:space="preserve"> року</w:t>
      </w:r>
    </w:p>
    <w:p w:rsidR="00F14F26" w:rsidRDefault="00F14F26" w:rsidP="00F14F26">
      <w:pPr>
        <w:pStyle w:val="ae"/>
        <w:rPr>
          <w:rFonts w:ascii="Times New Roman" w:hAnsi="Times New Roman"/>
          <w:sz w:val="24"/>
          <w:szCs w:val="24"/>
          <w:lang w:eastAsia="uk-UA"/>
        </w:rPr>
      </w:pPr>
    </w:p>
    <w:p w:rsidR="00F14F26" w:rsidRDefault="00F14F26" w:rsidP="00F14F26">
      <w:pPr>
        <w:pStyle w:val="ae"/>
        <w:ind w:firstLine="709"/>
        <w:jc w:val="both"/>
        <w:rPr>
          <w:rFonts w:ascii="Times New Roman" w:hAnsi="Times New Roman"/>
          <w:lang w:eastAsia="uk-UA"/>
        </w:rPr>
      </w:pPr>
      <w:r w:rsidRPr="0021130F">
        <w:rPr>
          <w:rFonts w:ascii="Times New Roman" w:hAnsi="Times New Roman"/>
          <w:lang w:eastAsia="uk-UA"/>
        </w:rPr>
        <w:t xml:space="preserve">Виконавець – </w:t>
      </w:r>
      <w:r w:rsidR="00F00ED6" w:rsidRPr="00F00ED6">
        <w:rPr>
          <w:rFonts w:ascii="Times New Roman" w:hAnsi="Times New Roman"/>
          <w:b/>
          <w:lang w:eastAsia="uk-UA"/>
        </w:rPr>
        <w:t>ЧЕРКАСЬКА ФІЛІЯ</w:t>
      </w:r>
      <w:r w:rsidR="00F00ED6">
        <w:rPr>
          <w:rFonts w:ascii="Times New Roman" w:hAnsi="Times New Roman"/>
          <w:lang w:eastAsia="uk-UA"/>
        </w:rPr>
        <w:t xml:space="preserve"> </w:t>
      </w:r>
      <w:r w:rsidR="00F00ED6">
        <w:rPr>
          <w:rFonts w:ascii="Times New Roman" w:hAnsi="Times New Roman"/>
          <w:b/>
          <w:lang w:eastAsia="uk-UA"/>
        </w:rPr>
        <w:t>ТОВАРИСТВА</w:t>
      </w:r>
      <w:r w:rsidRPr="0021130F">
        <w:rPr>
          <w:rFonts w:ascii="Times New Roman" w:hAnsi="Times New Roman"/>
          <w:b/>
          <w:lang w:eastAsia="uk-UA"/>
        </w:rPr>
        <w:t xml:space="preserve"> З ОБМЕЖЕНОЮ ВІДПОВІДАЛЬНІСТЮ «ПЕРША БУДІВЕЛЬНА ЕКСПЕРТИЗА»</w:t>
      </w:r>
      <w:r w:rsidR="00B800B4">
        <w:rPr>
          <w:rFonts w:ascii="Times New Roman" w:hAnsi="Times New Roman"/>
          <w:lang w:eastAsia="uk-UA"/>
        </w:rPr>
        <w:t>, в особі Д</w:t>
      </w:r>
      <w:r w:rsidRPr="0021130F">
        <w:rPr>
          <w:rFonts w:ascii="Times New Roman" w:hAnsi="Times New Roman"/>
          <w:lang w:eastAsia="uk-UA"/>
        </w:rPr>
        <w:t xml:space="preserve">иректора </w:t>
      </w:r>
      <w:r w:rsidR="00F00ED6">
        <w:rPr>
          <w:rFonts w:ascii="Times New Roman" w:hAnsi="Times New Roman"/>
          <w:b/>
          <w:lang w:eastAsia="uk-UA"/>
        </w:rPr>
        <w:t>Захарченка</w:t>
      </w:r>
      <w:r w:rsidRPr="0021130F">
        <w:rPr>
          <w:rFonts w:ascii="Times New Roman" w:hAnsi="Times New Roman"/>
          <w:b/>
          <w:lang w:eastAsia="uk-UA"/>
        </w:rPr>
        <w:t xml:space="preserve"> </w:t>
      </w:r>
      <w:r w:rsidR="00F00ED6">
        <w:rPr>
          <w:rFonts w:ascii="Times New Roman" w:hAnsi="Times New Roman"/>
          <w:b/>
          <w:lang w:eastAsia="uk-UA"/>
        </w:rPr>
        <w:t>Андрія</w:t>
      </w:r>
      <w:r w:rsidRPr="0021130F">
        <w:rPr>
          <w:rFonts w:ascii="Times New Roman" w:hAnsi="Times New Roman"/>
          <w:b/>
          <w:lang w:eastAsia="uk-UA"/>
        </w:rPr>
        <w:t xml:space="preserve"> </w:t>
      </w:r>
      <w:r w:rsidR="00F00ED6">
        <w:rPr>
          <w:rFonts w:ascii="Times New Roman" w:hAnsi="Times New Roman"/>
          <w:b/>
          <w:lang w:eastAsia="uk-UA"/>
        </w:rPr>
        <w:t>Володимировича</w:t>
      </w:r>
      <w:r w:rsidRPr="0021130F">
        <w:rPr>
          <w:rFonts w:ascii="Times New Roman" w:hAnsi="Times New Roman"/>
          <w:lang w:eastAsia="uk-UA"/>
        </w:rPr>
        <w:t>, з однієї сторони, та</w:t>
      </w:r>
    </w:p>
    <w:p w:rsidR="00F14F26" w:rsidRPr="00F55607" w:rsidRDefault="00F14F26" w:rsidP="00F14F26">
      <w:pPr>
        <w:pStyle w:val="ae"/>
        <w:jc w:val="both"/>
        <w:rPr>
          <w:rFonts w:ascii="Times New Roman" w:hAnsi="Times New Roman"/>
          <w:sz w:val="24"/>
          <w:szCs w:val="24"/>
          <w:lang w:eastAsia="uk-UA"/>
        </w:rPr>
      </w:pPr>
      <w:r>
        <w:rPr>
          <w:rFonts w:ascii="Times New Roman" w:hAnsi="Times New Roman"/>
        </w:rPr>
        <w:t xml:space="preserve">           Замовник – </w:t>
      </w:r>
      <w:r w:rsidR="00B800B4">
        <w:rPr>
          <w:rFonts w:ascii="Times New Roman" w:hAnsi="Times New Roman"/>
          <w:b/>
          <w:bCs/>
        </w:rPr>
        <w:t>___________________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</w:rPr>
        <w:t>«</w:t>
      </w:r>
      <w:r w:rsidR="006025B2">
        <w:rPr>
          <w:rFonts w:ascii="Times New Roman" w:hAnsi="Times New Roman"/>
          <w:b/>
        </w:rPr>
        <w:t>________________________</w:t>
      </w:r>
      <w:r>
        <w:rPr>
          <w:rFonts w:ascii="Times New Roman" w:hAnsi="Times New Roman"/>
          <w:b/>
        </w:rPr>
        <w:t>»,</w:t>
      </w:r>
      <w:r>
        <w:rPr>
          <w:rFonts w:ascii="Times New Roman" w:hAnsi="Times New Roman"/>
        </w:rPr>
        <w:t xml:space="preserve"> в особі </w:t>
      </w:r>
      <w:r w:rsidR="00B800B4">
        <w:rPr>
          <w:rFonts w:ascii="Times New Roman" w:hAnsi="Times New Roman"/>
        </w:rPr>
        <w:t>_______________</w:t>
      </w:r>
      <w:r w:rsidR="006025B2">
        <w:rPr>
          <w:rFonts w:ascii="Times New Roman" w:hAnsi="Times New Roman"/>
        </w:rPr>
        <w:t>______________</w:t>
      </w:r>
      <w:r w:rsidRPr="0021130F">
        <w:rPr>
          <w:rFonts w:ascii="Times New Roman" w:hAnsi="Times New Roman"/>
          <w:lang w:eastAsia="uk-UA"/>
        </w:rPr>
        <w:t xml:space="preserve"> з другої сторони, в подальшому спільному найменуванні – Сторони</w:t>
      </w:r>
      <w:r w:rsidRPr="00F55607">
        <w:rPr>
          <w:rFonts w:ascii="Times New Roman" w:hAnsi="Times New Roman"/>
          <w:sz w:val="24"/>
          <w:szCs w:val="24"/>
          <w:lang w:eastAsia="uk-UA"/>
        </w:rPr>
        <w:t>,</w:t>
      </w:r>
    </w:p>
    <w:p w:rsidR="00763382" w:rsidRDefault="00763382" w:rsidP="00763382">
      <w:pPr>
        <w:pStyle w:val="1"/>
        <w:spacing w:before="0" w:after="0"/>
        <w:ind w:firstLine="0"/>
        <w:rPr>
          <w:b w:val="0"/>
          <w:bCs w:val="0"/>
          <w:lang w:val="uk-UA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1842"/>
        <w:gridCol w:w="5387"/>
        <w:gridCol w:w="1313"/>
      </w:tblGrid>
      <w:tr w:rsidR="00763382" w:rsidRPr="005F414A" w:rsidTr="006025B2">
        <w:trPr>
          <w:trHeight w:val="671"/>
        </w:trPr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5F414A" w:rsidRDefault="00763382" w:rsidP="005F414A">
            <w:pPr>
              <w:jc w:val="center"/>
              <w:rPr>
                <w:b/>
                <w:lang w:val="uk-UA" w:eastAsia="ru-RU"/>
              </w:rPr>
            </w:pPr>
            <w:r w:rsidRPr="005F414A">
              <w:rPr>
                <w:b/>
                <w:lang w:val="uk-UA" w:eastAsia="ru-RU"/>
              </w:rPr>
              <w:t>Номер</w:t>
            </w:r>
          </w:p>
          <w:p w:rsidR="00763382" w:rsidRPr="005F414A" w:rsidRDefault="00763382" w:rsidP="005F414A">
            <w:pPr>
              <w:jc w:val="center"/>
              <w:rPr>
                <w:b/>
                <w:lang w:val="uk-UA" w:eastAsia="ru-RU"/>
              </w:rPr>
            </w:pPr>
            <w:r w:rsidRPr="005F414A">
              <w:rPr>
                <w:b/>
                <w:lang w:val="uk-UA" w:eastAsia="ru-RU"/>
              </w:rPr>
              <w:t>тому</w:t>
            </w: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5F414A" w:rsidRDefault="007553BA" w:rsidP="005F414A">
            <w:pPr>
              <w:jc w:val="center"/>
              <w:rPr>
                <w:b/>
                <w:lang w:val="uk-UA" w:eastAsia="ru-RU"/>
              </w:rPr>
            </w:pPr>
            <w:r w:rsidRPr="005F414A">
              <w:rPr>
                <w:b/>
                <w:lang w:val="uk-UA" w:eastAsia="ru-RU"/>
              </w:rPr>
              <w:t>Позначення</w:t>
            </w: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5F414A" w:rsidRDefault="007553BA" w:rsidP="005F414A">
            <w:pPr>
              <w:jc w:val="center"/>
              <w:rPr>
                <w:b/>
                <w:lang w:val="uk-UA" w:eastAsia="ru-RU"/>
              </w:rPr>
            </w:pPr>
            <w:r w:rsidRPr="005F414A">
              <w:rPr>
                <w:b/>
                <w:lang w:val="uk-UA" w:eastAsia="ru-RU"/>
              </w:rPr>
              <w:t>Найменування</w:t>
            </w:r>
          </w:p>
        </w:tc>
        <w:tc>
          <w:tcPr>
            <w:tcW w:w="1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5F414A" w:rsidRDefault="007553BA" w:rsidP="005F414A">
            <w:pPr>
              <w:jc w:val="center"/>
              <w:rPr>
                <w:b/>
                <w:lang w:val="uk-UA" w:eastAsia="ru-RU"/>
              </w:rPr>
            </w:pPr>
            <w:r w:rsidRPr="005F414A">
              <w:rPr>
                <w:b/>
                <w:lang w:val="uk-UA" w:eastAsia="ru-RU"/>
              </w:rPr>
              <w:t>Примітка</w:t>
            </w:r>
          </w:p>
        </w:tc>
      </w:tr>
      <w:tr w:rsidR="00763382" w:rsidRPr="00A15323" w:rsidTr="006025B2"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  <w:tc>
          <w:tcPr>
            <w:tcW w:w="1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</w:tr>
      <w:tr w:rsidR="00763382" w:rsidRPr="00A15323" w:rsidTr="006025B2"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  <w:tc>
          <w:tcPr>
            <w:tcW w:w="1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63382" w:rsidRPr="00A15323" w:rsidRDefault="00763382" w:rsidP="00763382">
            <w:pPr>
              <w:rPr>
                <w:lang w:val="uk-UA" w:eastAsia="ru-RU"/>
              </w:rPr>
            </w:pPr>
          </w:p>
        </w:tc>
      </w:tr>
      <w:tr w:rsidR="007553BA" w:rsidRPr="00A15323" w:rsidTr="006025B2"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1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</w:tr>
      <w:tr w:rsidR="007553BA" w:rsidRPr="00A15323" w:rsidTr="006025B2"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1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</w:tr>
      <w:tr w:rsidR="007553BA" w:rsidRPr="00A15323" w:rsidTr="006025B2"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18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53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  <w:tc>
          <w:tcPr>
            <w:tcW w:w="131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7553BA" w:rsidRPr="00A15323" w:rsidRDefault="007553BA" w:rsidP="00DE5AF7">
            <w:pPr>
              <w:rPr>
                <w:lang w:val="uk-UA" w:eastAsia="ru-RU"/>
              </w:rPr>
            </w:pPr>
          </w:p>
        </w:tc>
      </w:tr>
    </w:tbl>
    <w:p w:rsidR="00763382" w:rsidRPr="00763382" w:rsidRDefault="00763382" w:rsidP="00763382">
      <w:pPr>
        <w:rPr>
          <w:lang w:val="uk-UA" w:eastAsia="ru-RU"/>
        </w:rPr>
      </w:pPr>
    </w:p>
    <w:p w:rsidR="005F414A" w:rsidRDefault="005F414A" w:rsidP="005F414A">
      <w:pPr>
        <w:pStyle w:val="ae"/>
        <w:jc w:val="both"/>
        <w:rPr>
          <w:rFonts w:ascii="Times New Roman" w:hAnsi="Times New Roman"/>
          <w:b/>
          <w:sz w:val="24"/>
          <w:szCs w:val="24"/>
          <w:lang w:eastAsia="uk-UA"/>
        </w:rPr>
      </w:pPr>
      <w:r>
        <w:rPr>
          <w:rFonts w:ascii="Times New Roman" w:hAnsi="Times New Roman"/>
          <w:b/>
          <w:sz w:val="24"/>
          <w:szCs w:val="24"/>
          <w:lang w:eastAsia="uk-UA"/>
        </w:rPr>
        <w:t xml:space="preserve">Прийняв _____________________ </w:t>
      </w:r>
      <w:r w:rsidR="00F00ED6">
        <w:rPr>
          <w:rFonts w:ascii="Times New Roman" w:hAnsi="Times New Roman"/>
          <w:b/>
          <w:sz w:val="24"/>
          <w:szCs w:val="24"/>
          <w:lang w:eastAsia="uk-UA"/>
        </w:rPr>
        <w:t>Захарченко А.В</w:t>
      </w:r>
      <w:r>
        <w:rPr>
          <w:rFonts w:ascii="Times New Roman" w:hAnsi="Times New Roman"/>
          <w:b/>
          <w:sz w:val="24"/>
          <w:szCs w:val="24"/>
          <w:lang w:eastAsia="uk-UA"/>
        </w:rPr>
        <w:t>.</w:t>
      </w:r>
    </w:p>
    <w:p w:rsidR="005F414A" w:rsidRDefault="005F414A" w:rsidP="005F414A">
      <w:pPr>
        <w:pStyle w:val="ae"/>
        <w:jc w:val="both"/>
        <w:rPr>
          <w:rFonts w:ascii="Times New Roman" w:hAnsi="Times New Roman"/>
          <w:b/>
          <w:sz w:val="24"/>
          <w:szCs w:val="24"/>
          <w:lang w:eastAsia="uk-UA"/>
        </w:rPr>
      </w:pPr>
    </w:p>
    <w:p w:rsidR="005F414A" w:rsidRDefault="005F414A" w:rsidP="005F414A">
      <w:pPr>
        <w:pStyle w:val="ae"/>
        <w:jc w:val="both"/>
        <w:rPr>
          <w:rFonts w:ascii="Times New Roman" w:hAnsi="Times New Roman"/>
          <w:b/>
          <w:sz w:val="24"/>
          <w:szCs w:val="24"/>
          <w:lang w:eastAsia="uk-UA"/>
        </w:rPr>
      </w:pPr>
    </w:p>
    <w:p w:rsidR="005F414A" w:rsidRDefault="005F414A" w:rsidP="005F414A">
      <w:pPr>
        <w:pStyle w:val="ae"/>
        <w:jc w:val="both"/>
        <w:rPr>
          <w:rFonts w:ascii="Times New Roman" w:hAnsi="Times New Roman"/>
          <w:b/>
          <w:sz w:val="24"/>
          <w:szCs w:val="24"/>
          <w:lang w:eastAsia="uk-UA"/>
        </w:rPr>
      </w:pPr>
    </w:p>
    <w:p w:rsidR="005F414A" w:rsidRPr="005F414A" w:rsidRDefault="005F414A" w:rsidP="005F414A">
      <w:pPr>
        <w:spacing w:line="360" w:lineRule="auto"/>
        <w:rPr>
          <w:noProof/>
          <w:sz w:val="28"/>
          <w:szCs w:val="28"/>
          <w:lang w:val="uk-UA" w:eastAsia="uk-UA"/>
        </w:rPr>
      </w:pPr>
      <w:r>
        <w:rPr>
          <w:b/>
          <w:lang w:eastAsia="uk-UA"/>
        </w:rPr>
        <w:t>Передав</w:t>
      </w:r>
      <w:r>
        <w:rPr>
          <w:b/>
          <w:lang w:val="uk-UA" w:eastAsia="uk-UA"/>
        </w:rPr>
        <w:t xml:space="preserve"> </w:t>
      </w:r>
      <w:r>
        <w:rPr>
          <w:b/>
          <w:lang w:eastAsia="uk-UA"/>
        </w:rPr>
        <w:t xml:space="preserve">______________________ </w:t>
      </w:r>
      <w:r>
        <w:rPr>
          <w:b/>
          <w:lang w:val="uk-UA" w:eastAsia="uk-UA"/>
        </w:rPr>
        <w:t>ПІБ</w:t>
      </w:r>
    </w:p>
    <w:p w:rsidR="007553BA" w:rsidRDefault="007553BA" w:rsidP="00763382">
      <w:pPr>
        <w:spacing w:line="360" w:lineRule="auto"/>
        <w:jc w:val="center"/>
        <w:rPr>
          <w:noProof/>
          <w:sz w:val="28"/>
          <w:szCs w:val="28"/>
          <w:lang w:val="uk-UA" w:eastAsia="uk-UA"/>
        </w:rPr>
      </w:pPr>
    </w:p>
    <w:p w:rsidR="007553BA" w:rsidRDefault="007553BA" w:rsidP="00763382">
      <w:pPr>
        <w:spacing w:line="360" w:lineRule="auto"/>
        <w:jc w:val="center"/>
        <w:rPr>
          <w:noProof/>
          <w:sz w:val="28"/>
          <w:szCs w:val="28"/>
          <w:lang w:val="uk-UA" w:eastAsia="uk-UA"/>
        </w:rPr>
      </w:pPr>
    </w:p>
    <w:p w:rsidR="007553BA" w:rsidRDefault="007553BA" w:rsidP="00763382">
      <w:pPr>
        <w:spacing w:line="360" w:lineRule="auto"/>
        <w:jc w:val="center"/>
        <w:rPr>
          <w:noProof/>
          <w:sz w:val="28"/>
          <w:szCs w:val="28"/>
          <w:lang w:val="uk-UA" w:eastAsia="uk-UA"/>
        </w:rPr>
      </w:pPr>
    </w:p>
    <w:p w:rsidR="000E288C" w:rsidRDefault="000E288C" w:rsidP="00763382">
      <w:pPr>
        <w:spacing w:line="360" w:lineRule="auto"/>
        <w:jc w:val="center"/>
        <w:rPr>
          <w:noProof/>
          <w:sz w:val="28"/>
          <w:szCs w:val="28"/>
          <w:lang w:val="uk-UA" w:eastAsia="uk-UA"/>
        </w:rPr>
      </w:pPr>
    </w:p>
    <w:p w:rsidR="007553BA" w:rsidRDefault="007553BA" w:rsidP="00763382">
      <w:pPr>
        <w:spacing w:line="360" w:lineRule="auto"/>
        <w:jc w:val="center"/>
        <w:rPr>
          <w:sz w:val="28"/>
          <w:szCs w:val="28"/>
        </w:rPr>
      </w:pPr>
    </w:p>
    <w:p w:rsidR="00763382" w:rsidRDefault="00763382" w:rsidP="0076338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Вказівки щодо заповнення відомості</w:t>
      </w:r>
    </w:p>
    <w:p w:rsidR="00763382" w:rsidRDefault="00763382" w:rsidP="0076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У відомості вказують:</w:t>
      </w:r>
    </w:p>
    <w:p w:rsidR="00763382" w:rsidRDefault="00763382" w:rsidP="0076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 графі "Номер тому" – номер тому або його частини;</w:t>
      </w:r>
    </w:p>
    <w:p w:rsidR="00763382" w:rsidRDefault="00763382" w:rsidP="0076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 графі "Позначення" – позначення документа (основного комплекту), вказане на титульному аркуші, і за необхідності найменування або розпізнавальний індекс організації, яка випустила документ;</w:t>
      </w:r>
    </w:p>
    <w:p w:rsidR="00763382" w:rsidRDefault="00763382" w:rsidP="0076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 графі "Найменування" – найменування документа (основного комплекту) у точній відповідності з найменуванням, вказаним на титульному аркуші:</w:t>
      </w:r>
    </w:p>
    <w:p w:rsidR="00763382" w:rsidRDefault="00763382" w:rsidP="00763382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- у графі "Примітка" – додаткові відомості</w:t>
      </w:r>
      <w:r>
        <w:rPr>
          <w:sz w:val="28"/>
          <w:szCs w:val="28"/>
          <w:lang w:val="uk-UA"/>
        </w:rPr>
        <w:t xml:space="preserve"> (кількість примірників)</w:t>
      </w:r>
      <w:r>
        <w:rPr>
          <w:sz w:val="28"/>
          <w:szCs w:val="28"/>
        </w:rPr>
        <w:t>.</w:t>
      </w:r>
    </w:p>
    <w:p w:rsidR="00CF3322" w:rsidRPr="00E429DF" w:rsidRDefault="00CF3322" w:rsidP="009C7FAF">
      <w:pPr>
        <w:rPr>
          <w:lang w:val="uk-UA"/>
        </w:rPr>
      </w:pPr>
    </w:p>
    <w:sectPr w:rsidR="00CF3322" w:rsidRPr="00E429DF">
      <w:pgSz w:w="11906" w:h="16838"/>
      <w:pgMar w:top="719" w:right="560" w:bottom="539" w:left="586" w:header="708" w:footer="708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lang w:val="uk-UA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103F73A8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775"/>
        </w:tabs>
        <w:ind w:left="1495" w:hanging="360"/>
      </w:pPr>
      <w:rPr>
        <w:b/>
        <w:lang w:val="uk-UA"/>
      </w:rPr>
    </w:lvl>
  </w:abstractNum>
  <w:abstractNum w:abstractNumId="4" w15:restartNumberingAfterBreak="0">
    <w:nsid w:val="4651586F"/>
    <w:multiLevelType w:val="hybridMultilevel"/>
    <w:tmpl w:val="6748AED2"/>
    <w:lvl w:ilvl="0" w:tplc="209C819E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52601"/>
    <w:multiLevelType w:val="hybridMultilevel"/>
    <w:tmpl w:val="64D25006"/>
    <w:lvl w:ilvl="0" w:tplc="15E67A88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4D7482"/>
    <w:multiLevelType w:val="hybridMultilevel"/>
    <w:tmpl w:val="7C962CFA"/>
    <w:lvl w:ilvl="0" w:tplc="F78C611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9DF"/>
    <w:rsid w:val="000E288C"/>
    <w:rsid w:val="000F5539"/>
    <w:rsid w:val="0029576F"/>
    <w:rsid w:val="002A46D1"/>
    <w:rsid w:val="004963D5"/>
    <w:rsid w:val="005B78AB"/>
    <w:rsid w:val="005F414A"/>
    <w:rsid w:val="006025B2"/>
    <w:rsid w:val="006323C4"/>
    <w:rsid w:val="00632A38"/>
    <w:rsid w:val="007553BA"/>
    <w:rsid w:val="00763382"/>
    <w:rsid w:val="00774D43"/>
    <w:rsid w:val="007A6EBF"/>
    <w:rsid w:val="00901B50"/>
    <w:rsid w:val="009C7FAF"/>
    <w:rsid w:val="00A15323"/>
    <w:rsid w:val="00B800B4"/>
    <w:rsid w:val="00CF3322"/>
    <w:rsid w:val="00D57B15"/>
    <w:rsid w:val="00DE5AF7"/>
    <w:rsid w:val="00E429DF"/>
    <w:rsid w:val="00E93C07"/>
    <w:rsid w:val="00EC2950"/>
    <w:rsid w:val="00F00ED6"/>
    <w:rsid w:val="00F1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8B6EE009-FC96-48AB-A5C6-5C4A61AE5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sz w:val="24"/>
      <w:szCs w:val="24"/>
      <w:lang w:eastAsia="ar-SA"/>
    </w:rPr>
  </w:style>
  <w:style w:type="paragraph" w:styleId="1">
    <w:name w:val="heading 1"/>
    <w:basedOn w:val="a"/>
    <w:next w:val="a"/>
    <w:link w:val="10"/>
    <w:qFormat/>
    <w:rsid w:val="00763382"/>
    <w:pPr>
      <w:keepNext/>
      <w:widowControl w:val="0"/>
      <w:suppressAutoHyphens w:val="0"/>
      <w:autoSpaceDE w:val="0"/>
      <w:autoSpaceDN w:val="0"/>
      <w:adjustRightInd w:val="0"/>
      <w:spacing w:before="240" w:after="120" w:line="360" w:lineRule="auto"/>
      <w:ind w:firstLine="720"/>
      <w:outlineLvl w:val="0"/>
    </w:pPr>
    <w:rPr>
      <w:b/>
      <w:bC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b/>
      <w:lang w:val="uk-UA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b/>
      <w:lang w:val="uk-UA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11">
    <w:name w:val="Основной шрифт абзаца1"/>
  </w:style>
  <w:style w:type="character" w:customStyle="1" w:styleId="a3">
    <w:name w:val="Верхний колонтитул Знак"/>
    <w:rPr>
      <w:rFonts w:ascii="Arial" w:hAnsi="Arial" w:cs="Arial"/>
    </w:rPr>
  </w:style>
  <w:style w:type="character" w:customStyle="1" w:styleId="a4">
    <w:name w:val="Символ нумерации"/>
  </w:style>
  <w:style w:type="character" w:customStyle="1" w:styleId="a5">
    <w:name w:val="Маркеры списка"/>
    <w:rPr>
      <w:rFonts w:ascii="OpenSymbol" w:eastAsia="OpenSymbol" w:hAnsi="OpenSymbol" w:cs="OpenSymbol"/>
    </w:rPr>
  </w:style>
  <w:style w:type="paragraph" w:styleId="a6">
    <w:name w:val="Title"/>
    <w:basedOn w:val="a"/>
    <w:next w:val="a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Ari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Arial"/>
    </w:rPr>
  </w:style>
  <w:style w:type="paragraph" w:customStyle="1" w:styleId="LO-Normal">
    <w:name w:val="LO-Normal"/>
    <w:pPr>
      <w:suppressAutoHyphens/>
    </w:pPr>
    <w:rPr>
      <w:lang w:eastAsia="ar-SA"/>
    </w:rPr>
  </w:style>
  <w:style w:type="paragraph" w:styleId="a9">
    <w:name w:val="header"/>
    <w:basedOn w:val="a"/>
    <w:pPr>
      <w:widowControl w:val="0"/>
      <w:tabs>
        <w:tab w:val="center" w:pos="4677"/>
        <w:tab w:val="right" w:pos="9355"/>
      </w:tabs>
      <w:autoSpaceDE w:val="0"/>
    </w:pPr>
    <w:rPr>
      <w:rFonts w:ascii="Arial" w:hAnsi="Arial" w:cs="Arial"/>
      <w:sz w:val="20"/>
      <w:szCs w:val="20"/>
    </w:rPr>
  </w:style>
  <w:style w:type="paragraph" w:styleId="aa">
    <w:name w:val="Body Text Indent"/>
    <w:basedOn w:val="a"/>
    <w:link w:val="ab"/>
    <w:uiPriority w:val="99"/>
    <w:semiHidden/>
    <w:unhideWhenUsed/>
    <w:rsid w:val="00CF3322"/>
    <w:pPr>
      <w:spacing w:after="120"/>
      <w:ind w:left="283"/>
    </w:pPr>
  </w:style>
  <w:style w:type="character" w:customStyle="1" w:styleId="ab">
    <w:name w:val="Основной текст с отступом Знак"/>
    <w:link w:val="aa"/>
    <w:uiPriority w:val="99"/>
    <w:semiHidden/>
    <w:rsid w:val="00CF3322"/>
    <w:rPr>
      <w:sz w:val="24"/>
      <w:szCs w:val="24"/>
      <w:lang w:val="ru-RU" w:eastAsia="ar-SA"/>
    </w:rPr>
  </w:style>
  <w:style w:type="paragraph" w:customStyle="1" w:styleId="ac">
    <w:name w:val="Блочная цитата"/>
    <w:basedOn w:val="a"/>
    <w:rsid w:val="00CF3322"/>
    <w:pPr>
      <w:spacing w:after="283"/>
      <w:ind w:left="567" w:right="567"/>
    </w:pPr>
    <w:rPr>
      <w:sz w:val="28"/>
      <w:lang w:val="uk-UA" w:eastAsia="zh-CN"/>
    </w:rPr>
  </w:style>
  <w:style w:type="character" w:customStyle="1" w:styleId="10">
    <w:name w:val="Заголовок 1 Знак"/>
    <w:link w:val="1"/>
    <w:rsid w:val="00763382"/>
    <w:rPr>
      <w:rFonts w:cs="Arial"/>
      <w:b/>
      <w:bCs/>
      <w:sz w:val="28"/>
      <w:szCs w:val="32"/>
      <w:lang w:val="ru-RU" w:eastAsia="ru-RU"/>
    </w:rPr>
  </w:style>
  <w:style w:type="table" w:styleId="ad">
    <w:name w:val="Table Grid"/>
    <w:basedOn w:val="a1"/>
    <w:uiPriority w:val="59"/>
    <w:rsid w:val="007633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F14F26"/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C04EEA-DE3E-486B-AE3B-64D59EB1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1418</Words>
  <Characters>8087</Characters>
  <Application>Microsoft Office Word</Application>
  <DocSecurity>0</DocSecurity>
  <Lines>67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Порядок подання документів</vt:lpstr>
      <vt:lpstr>Порядок подання документів</vt:lpstr>
    </vt:vector>
  </TitlesOfParts>
  <Company/>
  <LinksUpToDate>false</LinksUpToDate>
  <CharactersWithSpaces>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подання документів</dc:title>
  <dc:subject/>
  <dc:creator>Пользователь</dc:creator>
  <cp:keywords/>
  <cp:lastModifiedBy>Пользователь Windows</cp:lastModifiedBy>
  <cp:revision>2</cp:revision>
  <cp:lastPrinted>2015-02-02T12:40:00Z</cp:lastPrinted>
  <dcterms:created xsi:type="dcterms:W3CDTF">2018-06-08T13:28:00Z</dcterms:created>
  <dcterms:modified xsi:type="dcterms:W3CDTF">2018-06-08T13:28:00Z</dcterms:modified>
</cp:coreProperties>
</file>